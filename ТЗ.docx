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09"/>
        <w:jc w:val="center"/>
        <w:rPr>
          <w:b w:val="1"/>
          <w:sz w:val="44"/>
          <w:szCs w:val="4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A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09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61.0" w:type="dxa"/>
        <w:jc w:val="left"/>
        <w:tblInd w:w="-106.0" w:type="dxa"/>
        <w:tblLayout w:type="fixed"/>
        <w:tblLook w:val="0000"/>
      </w:tblPr>
      <w:tblGrid>
        <w:gridCol w:w="4730"/>
        <w:gridCol w:w="4731"/>
        <w:tblGridChange w:id="0">
          <w:tblGrid>
            <w:gridCol w:w="4730"/>
            <w:gridCol w:w="4731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ind w:firstLine="709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ind w:firstLine="709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ind w:firstLine="709"/>
        <w:rPr/>
        <w:sectPr>
          <w:headerReference r:id="rId7" w:type="default"/>
          <w:pgSz w:h="16838" w:w="11906" w:orient="portrait"/>
          <w:pgMar w:bottom="1134" w:top="1134" w:left="1701" w:right="85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120" w:line="360" w:lineRule="auto"/>
        <w:ind w:left="0" w:right="0" w:firstLine="709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4"/>
            </w:tabs>
            <w:spacing w:after="100" w:before="0" w:line="360" w:lineRule="auto"/>
            <w:ind w:left="0" w:right="0" w:firstLine="70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4"/>
            </w:tabs>
            <w:spacing w:after="100" w:before="0" w:line="360" w:lineRule="auto"/>
            <w:ind w:left="240" w:right="0" w:firstLine="70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Назначение документа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4"/>
            </w:tabs>
            <w:spacing w:after="100" w:before="0" w:line="360" w:lineRule="auto"/>
            <w:ind w:left="240" w:right="0" w:firstLine="70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Дальнейшие шаги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4"/>
            </w:tabs>
            <w:spacing w:after="100" w:before="0" w:line="360" w:lineRule="auto"/>
            <w:ind w:left="0" w:right="0" w:firstLine="70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Структура приложения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4"/>
            </w:tabs>
            <w:spacing w:after="100" w:before="0" w:line="360" w:lineRule="auto"/>
            <w:ind w:left="0" w:right="0" w:firstLine="70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 форм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4"/>
            </w:tabs>
            <w:spacing w:after="100" w:before="0" w:line="360" w:lineRule="auto"/>
            <w:ind w:left="0" w:right="0" w:firstLine="70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Функциональные требования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4"/>
            </w:tabs>
            <w:spacing w:after="100" w:before="0" w:line="360" w:lineRule="auto"/>
            <w:ind w:left="240" w:right="0" w:firstLine="70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4"/>
            </w:tabs>
            <w:spacing w:after="100" w:before="0" w:line="360" w:lineRule="auto"/>
            <w:ind w:left="240" w:right="0" w:firstLine="70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4"/>
            </w:tabs>
            <w:spacing w:after="100" w:before="0" w:line="360" w:lineRule="auto"/>
            <w:ind w:left="240" w:right="0" w:firstLine="70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ind w:firstLine="709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line="360" w:lineRule="auto"/>
        <w:ind w:firstLine="709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1C">
      <w:pPr>
        <w:pStyle w:val="Heading2"/>
        <w:spacing w:line="360" w:lineRule="auto"/>
        <w:ind w:firstLine="709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Назначение документа</w:t>
      </w:r>
    </w:p>
    <w:p w:rsidR="00000000" w:rsidDel="00000000" w:rsidP="00000000" w:rsidRDefault="00000000" w:rsidRPr="00000000" w14:paraId="0000001D">
      <w:pPr>
        <w:ind w:firstLine="709"/>
        <w:rPr/>
      </w:pPr>
      <w:r w:rsidDel="00000000" w:rsidR="00000000" w:rsidRPr="00000000">
        <w:rPr>
          <w:rtl w:val="0"/>
        </w:rPr>
        <w:t xml:space="preserve">Данный документ содержит постановку задачи на разработку автоматизированной информационной системы «Приём абитуриентов».</w:t>
      </w:r>
    </w:p>
    <w:p w:rsidR="00000000" w:rsidDel="00000000" w:rsidP="00000000" w:rsidRDefault="00000000" w:rsidRPr="00000000" w14:paraId="0000001E">
      <w:pPr>
        <w:ind w:firstLine="709"/>
        <w:rPr/>
      </w:pPr>
      <w:r w:rsidDel="00000000" w:rsidR="00000000" w:rsidRPr="00000000">
        <w:rPr>
          <w:rtl w:val="0"/>
        </w:rPr>
        <w:t xml:space="preserve">Документ описывает границы проекта, в нем собрана вся информация, которую необходимо учитывать в ходе проекта, зафиксированы цели проекта и требования, предъявляемые к проекту.</w:t>
      </w:r>
    </w:p>
    <w:p w:rsidR="00000000" w:rsidDel="00000000" w:rsidP="00000000" w:rsidRDefault="00000000" w:rsidRPr="00000000" w14:paraId="0000001F">
      <w:pPr>
        <w:ind w:firstLine="709"/>
        <w:rPr/>
      </w:pPr>
      <w:r w:rsidDel="00000000" w:rsidR="00000000" w:rsidRPr="00000000">
        <w:rPr>
          <w:rtl w:val="0"/>
        </w:rPr>
        <w:t xml:space="preserve">На основании сведений, приведенных в документе, осуществляются работы по разработке приложения. После утверждения документа внесение изменений требует дополнительного согласования.</w:t>
      </w:r>
    </w:p>
    <w:p w:rsidR="00000000" w:rsidDel="00000000" w:rsidP="00000000" w:rsidRDefault="00000000" w:rsidRPr="00000000" w14:paraId="00000020">
      <w:pPr>
        <w:pStyle w:val="Heading2"/>
        <w:spacing w:line="360" w:lineRule="auto"/>
        <w:ind w:firstLine="709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Дальнейшие шаги</w:t>
      </w:r>
    </w:p>
    <w:p w:rsidR="00000000" w:rsidDel="00000000" w:rsidP="00000000" w:rsidRDefault="00000000" w:rsidRPr="00000000" w14:paraId="00000021">
      <w:pPr>
        <w:ind w:firstLine="709"/>
        <w:rPr/>
      </w:pPr>
      <w:r w:rsidDel="00000000" w:rsidR="00000000" w:rsidRPr="00000000">
        <w:rPr>
          <w:rtl w:val="0"/>
        </w:rPr>
        <w:t xml:space="preserve">Утвержденный документ является единой постановкой задачи.</w:t>
      </w:r>
    </w:p>
    <w:p w:rsidR="00000000" w:rsidDel="00000000" w:rsidP="00000000" w:rsidRDefault="00000000" w:rsidRPr="00000000" w14:paraId="00000022">
      <w:pPr>
        <w:ind w:firstLine="709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line="360" w:lineRule="auto"/>
        <w:ind w:firstLine="709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Структура приложения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Главное окно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876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Данные об абитуриентах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876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Данные об образовании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876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Данные об родителях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876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Список абитуриентов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Отчет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876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Отчет по каждому студенту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line="360" w:lineRule="auto"/>
        <w:ind w:firstLine="709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Описание форм</w:t>
      </w:r>
    </w:p>
    <w:p w:rsidR="00000000" w:rsidDel="00000000" w:rsidP="00000000" w:rsidRDefault="00000000" w:rsidRPr="00000000" w14:paraId="0000002C">
      <w:pPr>
        <w:pStyle w:val="Heading2"/>
        <w:spacing w:line="360" w:lineRule="auto"/>
        <w:ind w:left="720" w:firstLine="709"/>
        <w:rPr/>
      </w:pPr>
      <w:r w:rsidDel="00000000" w:rsidR="00000000" w:rsidRPr="00000000">
        <w:rPr>
          <w:rtl w:val="0"/>
        </w:rPr>
        <w:t xml:space="preserve">Окно главной формы</w:t>
      </w:r>
    </w:p>
    <w:p w:rsidR="00000000" w:rsidDel="00000000" w:rsidP="00000000" w:rsidRDefault="00000000" w:rsidRPr="00000000" w14:paraId="0000002D">
      <w:pPr>
        <w:pStyle w:val="Heading3"/>
        <w:ind w:firstLine="709"/>
        <w:rPr/>
      </w:pPr>
      <w:r w:rsidDel="00000000" w:rsidR="00000000" w:rsidRPr="00000000">
        <w:rPr>
          <w:rtl w:val="0"/>
        </w:rPr>
        <w:t xml:space="preserve">Содержание формы: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568.0000000000001" w:right="0" w:firstLine="709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Справочники с данными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568.0000000000001" w:right="0" w:firstLine="709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Кнопка Создать запись.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568.0000000000001" w:right="0" w:firstLine="709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Кнопка Удалить запись.</w:t>
      </w:r>
    </w:p>
    <w:p w:rsidR="00000000" w:rsidDel="00000000" w:rsidP="00000000" w:rsidRDefault="00000000" w:rsidRPr="00000000" w14:paraId="00000031">
      <w:pPr>
        <w:pStyle w:val="Heading2"/>
        <w:spacing w:line="360" w:lineRule="auto"/>
        <w:ind w:left="720" w:firstLine="709"/>
        <w:rPr/>
      </w:pPr>
      <w:r w:rsidDel="00000000" w:rsidR="00000000" w:rsidRPr="00000000">
        <w:rPr>
          <w:rtl w:val="0"/>
        </w:rPr>
        <w:t xml:space="preserve">Окно отчета</w:t>
      </w:r>
    </w:p>
    <w:p w:rsidR="00000000" w:rsidDel="00000000" w:rsidP="00000000" w:rsidRDefault="00000000" w:rsidRPr="00000000" w14:paraId="00000032">
      <w:pPr>
        <w:pStyle w:val="Heading3"/>
        <w:ind w:firstLine="709"/>
        <w:rPr/>
      </w:pPr>
      <w:r w:rsidDel="00000000" w:rsidR="00000000" w:rsidRPr="00000000">
        <w:rPr>
          <w:rtl w:val="0"/>
        </w:rPr>
        <w:t xml:space="preserve">Содержание формы: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568.0000000000001" w:right="0" w:firstLine="709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Отчет с важными данными абитуриентов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568.0000000000001" w:right="0" w:firstLine="709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Кнопка Сформировать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line="360" w:lineRule="auto"/>
        <w:ind w:firstLine="709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Функциональные 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8.0000000000001" w:right="0" w:firstLine="7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·Собирать и проверять документы у абитуриентов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8.0000000000001" w:right="0" w:firstLine="7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·Хранить документы в единой базе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8.0000000000001" w:right="0" w:firstLine="7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·Сортировка по оценкам, имени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568.0000000000001" w:right="0" w:firstLine="7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·Создание новых пользователей.</w:t>
      </w:r>
    </w:p>
    <w:p w:rsidR="00000000" w:rsidDel="00000000" w:rsidP="00000000" w:rsidRDefault="00000000" w:rsidRPr="00000000" w14:paraId="0000003A">
      <w:pPr>
        <w:pStyle w:val="Heading1"/>
        <w:spacing w:line="360" w:lineRule="auto"/>
        <w:ind w:firstLine="709"/>
        <w:rPr/>
      </w:pPr>
      <w:bookmarkStart w:colFirst="0" w:colLast="0" w:name="_heading=h.cxcsbo8uewlg" w:id="7"/>
      <w:bookmarkEnd w:id="7"/>
      <w:r w:rsidDel="00000000" w:rsidR="00000000" w:rsidRPr="00000000">
        <w:rPr>
          <w:rtl w:val="0"/>
        </w:rPr>
        <w:t xml:space="preserve">Не функциональные требования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Реализуется только русскоязычная версия приложения;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Минимальные требования к безопасности.</w:t>
      </w:r>
    </w:p>
    <w:p w:rsidR="00000000" w:rsidDel="00000000" w:rsidP="00000000" w:rsidRDefault="00000000" w:rsidRPr="00000000" w14:paraId="0000003D">
      <w:pPr>
        <w:ind w:firstLine="709"/>
        <w:rPr/>
      </w:pPr>
      <w:bookmarkStart w:colFirst="0" w:colLast="0" w:name="_heading=h.1t3h5sf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pacing w:line="360" w:lineRule="auto"/>
        <w:ind w:firstLine="709"/>
        <w:rPr/>
      </w:pPr>
      <w:bookmarkStart w:colFirst="0" w:colLast="0" w:name="_heading=h.4d34og8" w:id="9"/>
      <w:bookmarkEnd w:id="9"/>
      <w:r w:rsidDel="00000000" w:rsidR="00000000" w:rsidRPr="00000000">
        <w:rPr>
          <w:rtl w:val="0"/>
        </w:rPr>
        <w:t xml:space="preserve">Дальнейшие действия</w:t>
      </w:r>
    </w:p>
    <w:p w:rsidR="00000000" w:rsidDel="00000000" w:rsidP="00000000" w:rsidRDefault="00000000" w:rsidRPr="00000000" w14:paraId="0000003F">
      <w:pPr>
        <w:spacing w:after="160" w:lineRule="auto"/>
        <w:ind w:firstLine="709"/>
        <w:rPr/>
      </w:pPr>
      <w:r w:rsidDel="00000000" w:rsidR="00000000" w:rsidRPr="00000000">
        <w:rPr>
          <w:rtl w:val="0"/>
        </w:rPr>
        <w:t xml:space="preserve">После согласования и утверждения проекта, он передается в разработку. Любые дополнительные пожелания к функционалу требуют отдельного согласования и могут повлечь изменение календарного плана и бюджета проекта.</w:t>
      </w:r>
    </w:p>
    <w:sectPr>
      <w:headerReference r:id="rId8" w:type="default"/>
      <w:footerReference r:id="rId9" w:type="default"/>
      <w:type w:val="nextPage"/>
      <w:pgSz w:h="16838" w:w="11906" w:orient="portrait"/>
      <w:pgMar w:bottom="1276" w:top="1247" w:left="1701" w:right="851" w:header="709" w:footer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120" w:before="0" w:line="36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7992.0" w:type="dxa"/>
      <w:jc w:val="left"/>
      <w:tblInd w:w="2.0" w:type="dxa"/>
      <w:tblBorders>
        <w:bottom w:color="000000" w:space="0" w:sz="4" w:val="single"/>
      </w:tblBorders>
      <w:tblLayout w:type="fixed"/>
      <w:tblLook w:val="0000"/>
    </w:tblPr>
    <w:tblGrid>
      <w:gridCol w:w="7992"/>
      <w:tblGridChange w:id="0">
        <w:tblGrid>
          <w:gridCol w:w="7992"/>
        </w:tblGrid>
      </w:tblGridChange>
    </w:tblGrid>
    <w:tr>
      <w:trPr>
        <w:trHeight w:val="163" w:hRule="atLeast"/>
      </w:trPr>
      <w:tc>
        <w:tcPr>
          <w:tcBorders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77"/>
              <w:tab w:val="right" w:pos="9355"/>
            </w:tabs>
            <w:spacing w:after="120" w:before="0" w:line="360" w:lineRule="auto"/>
            <w:ind w:left="0" w:right="0" w:firstLine="284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120" w:before="0" w:line="36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4"/>
        <w:szCs w:val="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120" w:before="0" w:line="36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643.0" w:type="dxa"/>
      <w:jc w:val="left"/>
      <w:tblInd w:w="2.0" w:type="dxa"/>
      <w:tblBorders>
        <w:bottom w:color="000000" w:space="0" w:sz="4" w:val="single"/>
      </w:tblBorders>
      <w:tblLayout w:type="fixed"/>
      <w:tblLook w:val="0000"/>
    </w:tblPr>
    <w:tblGrid>
      <w:gridCol w:w="1643"/>
      <w:tblGridChange w:id="0">
        <w:tblGrid>
          <w:gridCol w:w="1643"/>
        </w:tblGrid>
      </w:tblGridChange>
    </w:tblGrid>
    <w:tr>
      <w:trPr>
        <w:trHeight w:val="163" w:hRule="atLeast"/>
      </w:trPr>
      <w:tc>
        <w:tcPr>
          <w:tcBorders>
            <w:bottom w:color="000000" w:space="0" w:sz="0" w:val="nil"/>
          </w:tcBorders>
          <w:vAlign w:val="center"/>
        </w:tcPr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77"/>
              <w:tab w:val="right" w:pos="9355"/>
            </w:tabs>
            <w:spacing w:after="120" w:before="0" w:line="360" w:lineRule="auto"/>
            <w:ind w:left="0" w:right="0" w:firstLine="284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120" w:before="0" w:line="36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43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15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7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59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31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03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475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476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568.0000000000001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00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72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44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16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88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0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32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044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568.0000000000001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00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72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44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16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88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0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32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044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568.0000000000001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00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72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44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16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88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0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32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044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after="120" w:line="360" w:lineRule="auto"/>
        <w:ind w:firstLine="284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360" w:before="120" w:line="276" w:lineRule="auto"/>
      <w:ind w:firstLine="0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200" w:before="240" w:line="276" w:lineRule="auto"/>
      <w:ind w:firstLine="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before="200" w:lineRule="auto"/>
      <w:ind w:right="567" w:firstLine="0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a" w:default="1">
    <w:name w:val="Normal"/>
    <w:qFormat w:val="1"/>
    <w:rsid w:val="003D3602"/>
    <w:pPr>
      <w:spacing w:after="120" w:line="360" w:lineRule="auto"/>
      <w:ind w:firstLine="284"/>
      <w:jc w:val="both"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 w:val="1"/>
    <w:rsid w:val="00764550"/>
    <w:pPr>
      <w:keepNext w:val="1"/>
      <w:spacing w:after="360" w:before="120" w:line="276" w:lineRule="auto"/>
      <w:ind w:firstLine="0"/>
      <w:jc w:val="center"/>
      <w:outlineLvl w:val="0"/>
    </w:pPr>
    <w:rPr>
      <w:rFonts w:cs="Times New Roman"/>
      <w:b w:val="1"/>
      <w:bCs w:val="1"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9"/>
    <w:qFormat w:val="1"/>
    <w:rsid w:val="00764550"/>
    <w:pPr>
      <w:keepNext w:val="1"/>
      <w:spacing w:after="200" w:before="240" w:line="276" w:lineRule="auto"/>
      <w:ind w:firstLine="0"/>
      <w:outlineLvl w:val="1"/>
    </w:pPr>
    <w:rPr>
      <w:rFonts w:cs="Times New Roman"/>
      <w:b w:val="1"/>
      <w:bCs w:val="1"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 w:val="1"/>
    <w:rsid w:val="00764550"/>
    <w:pPr>
      <w:keepNext w:val="1"/>
      <w:spacing w:before="200"/>
      <w:ind w:right="567" w:firstLine="0"/>
      <w:outlineLvl w:val="2"/>
    </w:pPr>
    <w:rPr>
      <w:rFonts w:cs="Times New Roman"/>
      <w:b w:val="1"/>
      <w:bCs w:val="1"/>
      <w:lang w:eastAsia="ru-RU"/>
    </w:rPr>
  </w:style>
  <w:style w:type="paragraph" w:styleId="4">
    <w:name w:val="heading 4"/>
    <w:basedOn w:val="a"/>
    <w:next w:val="a"/>
    <w:link w:val="40"/>
    <w:uiPriority w:val="99"/>
    <w:qFormat w:val="1"/>
    <w:rsid w:val="00337643"/>
    <w:pPr>
      <w:keepNext w:val="1"/>
      <w:spacing w:after="60" w:before="240"/>
      <w:outlineLvl w:val="3"/>
    </w:pPr>
    <w:rPr>
      <w:rFonts w:cs="Times New Roman"/>
      <w:b w:val="1"/>
      <w:bCs w:val="1"/>
      <w:lang w:eastAsia="ru-RU"/>
    </w:rPr>
  </w:style>
  <w:style w:type="paragraph" w:styleId="5">
    <w:name w:val="heading 5"/>
    <w:basedOn w:val="a"/>
    <w:next w:val="a"/>
    <w:link w:val="50"/>
    <w:uiPriority w:val="99"/>
    <w:qFormat w:val="1"/>
    <w:rsid w:val="004507B4"/>
    <w:pPr>
      <w:spacing w:after="60" w:before="240"/>
      <w:outlineLvl w:val="4"/>
    </w:pPr>
    <w:rPr>
      <w:rFonts w:cs="Times New Roman"/>
      <w:b w:val="1"/>
      <w:bCs w:val="1"/>
      <w:i w:val="1"/>
      <w:iCs w:val="1"/>
      <w:sz w:val="26"/>
      <w:szCs w:val="26"/>
      <w:lang w:eastAsia="ru-RU"/>
    </w:rPr>
  </w:style>
  <w:style w:type="paragraph" w:styleId="6">
    <w:name w:val="heading 6"/>
    <w:basedOn w:val="a"/>
    <w:next w:val="a"/>
    <w:link w:val="60"/>
    <w:uiPriority w:val="99"/>
    <w:qFormat w:val="1"/>
    <w:rsid w:val="004507B4"/>
    <w:pPr>
      <w:spacing w:after="60" w:before="240"/>
      <w:outlineLvl w:val="5"/>
    </w:pPr>
    <w:rPr>
      <w:rFonts w:cs="Times New Roman"/>
      <w:b w:val="1"/>
      <w:bCs w:val="1"/>
      <w:sz w:val="20"/>
      <w:szCs w:val="20"/>
      <w:lang w:eastAsia="ru-RU"/>
    </w:rPr>
  </w:style>
  <w:style w:type="paragraph" w:styleId="7">
    <w:name w:val="heading 7"/>
    <w:basedOn w:val="a"/>
    <w:next w:val="a"/>
    <w:link w:val="70"/>
    <w:uiPriority w:val="99"/>
    <w:qFormat w:val="1"/>
    <w:rsid w:val="004507B4"/>
    <w:pPr>
      <w:spacing w:after="60" w:before="240"/>
      <w:outlineLvl w:val="6"/>
    </w:pPr>
    <w:rPr>
      <w:rFonts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9"/>
    <w:qFormat w:val="1"/>
    <w:rsid w:val="004507B4"/>
    <w:pPr>
      <w:spacing w:after="60" w:before="240"/>
      <w:outlineLvl w:val="7"/>
    </w:pPr>
    <w:rPr>
      <w:rFonts w:cs="Times New Roman"/>
      <w:i w:val="1"/>
      <w:iCs w:val="1"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9"/>
    <w:qFormat w:val="1"/>
    <w:rsid w:val="004507B4"/>
    <w:pPr>
      <w:spacing w:after="60" w:before="240"/>
      <w:outlineLvl w:val="8"/>
    </w:pPr>
    <w:rPr>
      <w:rFonts w:ascii="Cambria" w:cs="Times New Roman" w:hAnsi="Cambria"/>
      <w:sz w:val="20"/>
      <w:szCs w:val="20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9"/>
    <w:locked w:val="1"/>
    <w:rsid w:val="00764550"/>
    <w:rPr>
      <w:rFonts w:cs="Times New Roman" w:eastAsia="Times New Roman"/>
      <w:b w:val="1"/>
      <w:kern w:val="32"/>
      <w:sz w:val="32"/>
    </w:rPr>
  </w:style>
  <w:style w:type="character" w:styleId="20" w:customStyle="1">
    <w:name w:val="Заголовок 2 Знак"/>
    <w:basedOn w:val="a0"/>
    <w:link w:val="2"/>
    <w:uiPriority w:val="99"/>
    <w:locked w:val="1"/>
    <w:rsid w:val="00764550"/>
    <w:rPr>
      <w:rFonts w:cs="Times New Roman" w:eastAsia="Times New Roman"/>
      <w:b w:val="1"/>
      <w:sz w:val="28"/>
    </w:rPr>
  </w:style>
  <w:style w:type="character" w:styleId="30" w:customStyle="1">
    <w:name w:val="Заголовок 3 Знак"/>
    <w:basedOn w:val="a0"/>
    <w:link w:val="3"/>
    <w:uiPriority w:val="99"/>
    <w:locked w:val="1"/>
    <w:rsid w:val="00764550"/>
    <w:rPr>
      <w:rFonts w:cs="Times New Roman" w:eastAsia="Times New Roman"/>
      <w:b w:val="1"/>
      <w:sz w:val="22"/>
    </w:rPr>
  </w:style>
  <w:style w:type="character" w:styleId="40" w:customStyle="1">
    <w:name w:val="Заголовок 4 Знак"/>
    <w:basedOn w:val="a0"/>
    <w:link w:val="4"/>
    <w:uiPriority w:val="99"/>
    <w:locked w:val="1"/>
    <w:rsid w:val="00337643"/>
    <w:rPr>
      <w:rFonts w:cs="Times New Roman"/>
      <w:b w:val="1"/>
      <w:sz w:val="22"/>
    </w:rPr>
  </w:style>
  <w:style w:type="character" w:styleId="50" w:customStyle="1">
    <w:name w:val="Заголовок 5 Знак"/>
    <w:basedOn w:val="a0"/>
    <w:link w:val="5"/>
    <w:uiPriority w:val="99"/>
    <w:semiHidden w:val="1"/>
    <w:locked w:val="1"/>
    <w:rsid w:val="004507B4"/>
    <w:rPr>
      <w:rFonts w:cs="Times New Roman"/>
      <w:b w:val="1"/>
      <w:i w:val="1"/>
      <w:sz w:val="26"/>
    </w:rPr>
  </w:style>
  <w:style w:type="character" w:styleId="60" w:customStyle="1">
    <w:name w:val="Заголовок 6 Знак"/>
    <w:basedOn w:val="a0"/>
    <w:link w:val="6"/>
    <w:uiPriority w:val="99"/>
    <w:semiHidden w:val="1"/>
    <w:locked w:val="1"/>
    <w:rsid w:val="004507B4"/>
    <w:rPr>
      <w:rFonts w:cs="Times New Roman"/>
      <w:b w:val="1"/>
    </w:rPr>
  </w:style>
  <w:style w:type="character" w:styleId="70" w:customStyle="1">
    <w:name w:val="Заголовок 7 Знак"/>
    <w:basedOn w:val="a0"/>
    <w:link w:val="7"/>
    <w:uiPriority w:val="99"/>
    <w:semiHidden w:val="1"/>
    <w:locked w:val="1"/>
    <w:rsid w:val="004507B4"/>
    <w:rPr>
      <w:rFonts w:cs="Times New Roman"/>
      <w:sz w:val="24"/>
    </w:rPr>
  </w:style>
  <w:style w:type="character" w:styleId="80" w:customStyle="1">
    <w:name w:val="Заголовок 8 Знак"/>
    <w:basedOn w:val="a0"/>
    <w:link w:val="8"/>
    <w:uiPriority w:val="99"/>
    <w:semiHidden w:val="1"/>
    <w:locked w:val="1"/>
    <w:rsid w:val="004507B4"/>
    <w:rPr>
      <w:rFonts w:cs="Times New Roman"/>
      <w:i w:val="1"/>
      <w:sz w:val="24"/>
    </w:rPr>
  </w:style>
  <w:style w:type="character" w:styleId="90" w:customStyle="1">
    <w:name w:val="Заголовок 9 Знак"/>
    <w:basedOn w:val="a0"/>
    <w:link w:val="9"/>
    <w:uiPriority w:val="99"/>
    <w:semiHidden w:val="1"/>
    <w:locked w:val="1"/>
    <w:rsid w:val="004507B4"/>
    <w:rPr>
      <w:rFonts w:ascii="Cambria" w:cs="Times New Roman" w:hAnsi="Cambria"/>
    </w:rPr>
  </w:style>
  <w:style w:type="paragraph" w:styleId="a3">
    <w:name w:val="caption"/>
    <w:basedOn w:val="a"/>
    <w:next w:val="a"/>
    <w:uiPriority w:val="99"/>
    <w:qFormat w:val="1"/>
    <w:rsid w:val="00A25D11"/>
    <w:rPr>
      <w:b w:val="1"/>
      <w:bCs w:val="1"/>
      <w:caps w:val="1"/>
      <w:sz w:val="16"/>
      <w:szCs w:val="16"/>
    </w:rPr>
  </w:style>
  <w:style w:type="paragraph" w:styleId="a4">
    <w:name w:val="Title"/>
    <w:basedOn w:val="a"/>
    <w:next w:val="a"/>
    <w:link w:val="a5"/>
    <w:uiPriority w:val="99"/>
    <w:qFormat w:val="1"/>
    <w:rsid w:val="004507B4"/>
    <w:pPr>
      <w:spacing w:after="60" w:before="240"/>
      <w:jc w:val="center"/>
      <w:outlineLvl w:val="0"/>
    </w:pPr>
    <w:rPr>
      <w:rFonts w:ascii="Cambria" w:cs="Times New Roman" w:hAnsi="Cambria"/>
      <w:b w:val="1"/>
      <w:bCs w:val="1"/>
      <w:kern w:val="28"/>
      <w:sz w:val="32"/>
      <w:szCs w:val="32"/>
      <w:lang w:eastAsia="ru-RU"/>
    </w:rPr>
  </w:style>
  <w:style w:type="character" w:styleId="a5" w:customStyle="1">
    <w:name w:val="Заголовок Знак"/>
    <w:basedOn w:val="a0"/>
    <w:link w:val="a4"/>
    <w:uiPriority w:val="99"/>
    <w:locked w:val="1"/>
    <w:rsid w:val="004507B4"/>
    <w:rPr>
      <w:rFonts w:ascii="Cambria" w:cs="Times New Roman" w:hAnsi="Cambria"/>
      <w:b w:val="1"/>
      <w:kern w:val="28"/>
      <w:sz w:val="32"/>
    </w:rPr>
  </w:style>
  <w:style w:type="paragraph" w:styleId="a6">
    <w:name w:val="Subtitle"/>
    <w:basedOn w:val="a"/>
    <w:next w:val="a"/>
    <w:link w:val="a7"/>
    <w:uiPriority w:val="99"/>
    <w:qFormat w:val="1"/>
    <w:rsid w:val="004507B4"/>
    <w:pPr>
      <w:spacing w:after="60"/>
      <w:jc w:val="center"/>
      <w:outlineLvl w:val="1"/>
    </w:pPr>
    <w:rPr>
      <w:rFonts w:ascii="Cambria" w:cs="Times New Roman" w:hAnsi="Cambria"/>
      <w:sz w:val="24"/>
      <w:szCs w:val="24"/>
      <w:lang w:eastAsia="ru-RU"/>
    </w:rPr>
  </w:style>
  <w:style w:type="character" w:styleId="a7" w:customStyle="1">
    <w:name w:val="Подзаголовок Знак"/>
    <w:basedOn w:val="a0"/>
    <w:link w:val="a6"/>
    <w:uiPriority w:val="99"/>
    <w:locked w:val="1"/>
    <w:rsid w:val="004507B4"/>
    <w:rPr>
      <w:rFonts w:ascii="Cambria" w:cs="Times New Roman" w:hAnsi="Cambria"/>
      <w:sz w:val="24"/>
    </w:rPr>
  </w:style>
  <w:style w:type="character" w:styleId="a8">
    <w:name w:val="Strong"/>
    <w:basedOn w:val="a0"/>
    <w:uiPriority w:val="99"/>
    <w:qFormat w:val="1"/>
    <w:rsid w:val="004507B4"/>
    <w:rPr>
      <w:rFonts w:cs="Times New Roman"/>
      <w:b w:val="1"/>
    </w:rPr>
  </w:style>
  <w:style w:type="character" w:styleId="a9">
    <w:name w:val="Emphasis"/>
    <w:basedOn w:val="a0"/>
    <w:uiPriority w:val="99"/>
    <w:qFormat w:val="1"/>
    <w:rsid w:val="005670B7"/>
    <w:rPr>
      <w:rFonts w:cs="Times New Roman"/>
      <w:i w:val="1"/>
    </w:rPr>
  </w:style>
  <w:style w:type="paragraph" w:styleId="aa">
    <w:name w:val="No Spacing"/>
    <w:basedOn w:val="a"/>
    <w:link w:val="ab"/>
    <w:uiPriority w:val="99"/>
    <w:qFormat w:val="1"/>
    <w:rsid w:val="004507B4"/>
    <w:rPr>
      <w:rFonts w:cs="Times New Roman"/>
      <w:sz w:val="32"/>
      <w:szCs w:val="20"/>
      <w:lang w:eastAsia="ru-RU"/>
    </w:rPr>
  </w:style>
  <w:style w:type="character" w:styleId="ab" w:customStyle="1">
    <w:name w:val="Без интервала Знак"/>
    <w:link w:val="aa"/>
    <w:uiPriority w:val="99"/>
    <w:locked w:val="1"/>
    <w:rsid w:val="00A25D11"/>
    <w:rPr>
      <w:sz w:val="32"/>
    </w:rPr>
  </w:style>
  <w:style w:type="paragraph" w:styleId="ac">
    <w:name w:val="List Paragraph"/>
    <w:basedOn w:val="a"/>
    <w:link w:val="ad"/>
    <w:uiPriority w:val="99"/>
    <w:qFormat w:val="1"/>
    <w:rsid w:val="00D11F78"/>
    <w:pPr>
      <w:spacing w:line="276" w:lineRule="auto"/>
      <w:ind w:left="720"/>
    </w:pPr>
    <w:rPr>
      <w:rFonts w:cs="Times New Roman"/>
      <w:szCs w:val="20"/>
      <w:lang w:eastAsia="ru-RU"/>
    </w:rPr>
  </w:style>
  <w:style w:type="paragraph" w:styleId="21">
    <w:name w:val="Quote"/>
    <w:basedOn w:val="a"/>
    <w:next w:val="a"/>
    <w:link w:val="22"/>
    <w:uiPriority w:val="99"/>
    <w:qFormat w:val="1"/>
    <w:rsid w:val="004507B4"/>
    <w:rPr>
      <w:rFonts w:cs="Times New Roman"/>
      <w:i w:val="1"/>
      <w:iCs w:val="1"/>
      <w:sz w:val="24"/>
      <w:szCs w:val="24"/>
      <w:lang w:eastAsia="ru-RU"/>
    </w:rPr>
  </w:style>
  <w:style w:type="character" w:styleId="22" w:customStyle="1">
    <w:name w:val="Цитата 2 Знак"/>
    <w:basedOn w:val="a0"/>
    <w:link w:val="21"/>
    <w:uiPriority w:val="99"/>
    <w:locked w:val="1"/>
    <w:rsid w:val="004507B4"/>
    <w:rPr>
      <w:rFonts w:cs="Times New Roman"/>
      <w:i w:val="1"/>
      <w:sz w:val="24"/>
    </w:rPr>
  </w:style>
  <w:style w:type="paragraph" w:styleId="ae">
    <w:name w:val="Intense Quote"/>
    <w:basedOn w:val="a"/>
    <w:next w:val="a"/>
    <w:link w:val="af"/>
    <w:uiPriority w:val="99"/>
    <w:qFormat w:val="1"/>
    <w:rsid w:val="004507B4"/>
    <w:pPr>
      <w:ind w:left="720" w:right="720"/>
    </w:pPr>
    <w:rPr>
      <w:rFonts w:cs="Times New Roman"/>
      <w:b w:val="1"/>
      <w:bCs w:val="1"/>
      <w:i w:val="1"/>
      <w:iCs w:val="1"/>
      <w:sz w:val="24"/>
      <w:szCs w:val="24"/>
      <w:lang w:eastAsia="ru-RU"/>
    </w:rPr>
  </w:style>
  <w:style w:type="character" w:styleId="af" w:customStyle="1">
    <w:name w:val="Выделенная цитата Знак"/>
    <w:basedOn w:val="a0"/>
    <w:link w:val="ae"/>
    <w:uiPriority w:val="99"/>
    <w:locked w:val="1"/>
    <w:rsid w:val="004507B4"/>
    <w:rPr>
      <w:rFonts w:cs="Times New Roman"/>
      <w:b w:val="1"/>
      <w:i w:val="1"/>
      <w:sz w:val="24"/>
    </w:rPr>
  </w:style>
  <w:style w:type="character" w:styleId="af0">
    <w:name w:val="Subtle Emphasis"/>
    <w:basedOn w:val="a0"/>
    <w:uiPriority w:val="99"/>
    <w:qFormat w:val="1"/>
    <w:rsid w:val="004507B4"/>
    <w:rPr>
      <w:rFonts w:cs="Times New Roman"/>
      <w:i w:val="1"/>
      <w:color w:val="auto"/>
    </w:rPr>
  </w:style>
  <w:style w:type="character" w:styleId="af1">
    <w:name w:val="Intense Emphasis"/>
    <w:basedOn w:val="a0"/>
    <w:uiPriority w:val="99"/>
    <w:qFormat w:val="1"/>
    <w:rsid w:val="004507B4"/>
    <w:rPr>
      <w:rFonts w:cs="Times New Roman"/>
      <w:b w:val="1"/>
      <w:i w:val="1"/>
      <w:sz w:val="24"/>
      <w:u w:val="single"/>
    </w:rPr>
  </w:style>
  <w:style w:type="character" w:styleId="af2">
    <w:name w:val="Subtle Reference"/>
    <w:basedOn w:val="a0"/>
    <w:uiPriority w:val="99"/>
    <w:qFormat w:val="1"/>
    <w:rsid w:val="004507B4"/>
    <w:rPr>
      <w:rFonts w:cs="Times New Roman"/>
      <w:sz w:val="24"/>
      <w:u w:val="single"/>
    </w:rPr>
  </w:style>
  <w:style w:type="character" w:styleId="af3">
    <w:name w:val="Intense Reference"/>
    <w:basedOn w:val="a0"/>
    <w:uiPriority w:val="99"/>
    <w:qFormat w:val="1"/>
    <w:rsid w:val="004507B4"/>
    <w:rPr>
      <w:rFonts w:cs="Times New Roman"/>
      <w:b w:val="1"/>
      <w:sz w:val="24"/>
      <w:u w:val="single"/>
    </w:rPr>
  </w:style>
  <w:style w:type="character" w:styleId="af4">
    <w:name w:val="Book Title"/>
    <w:basedOn w:val="a0"/>
    <w:uiPriority w:val="99"/>
    <w:qFormat w:val="1"/>
    <w:rsid w:val="004507B4"/>
    <w:rPr>
      <w:rFonts w:ascii="Cambria" w:cs="Times New Roman" w:hAnsi="Cambria"/>
      <w:b w:val="1"/>
      <w:i w:val="1"/>
      <w:sz w:val="24"/>
    </w:rPr>
  </w:style>
  <w:style w:type="paragraph" w:styleId="af5">
    <w:name w:val="TOC Heading"/>
    <w:basedOn w:val="1"/>
    <w:next w:val="a"/>
    <w:uiPriority w:val="99"/>
    <w:qFormat w:val="1"/>
    <w:rsid w:val="004507B4"/>
    <w:pPr>
      <w:outlineLvl w:val="9"/>
    </w:pPr>
  </w:style>
  <w:style w:type="character" w:styleId="af6">
    <w:name w:val="Hyperlink"/>
    <w:basedOn w:val="a0"/>
    <w:uiPriority w:val="99"/>
    <w:rsid w:val="00A25D11"/>
    <w:rPr>
      <w:rFonts w:cs="Times New Roman"/>
      <w:color w:val="0000ff"/>
      <w:u w:val="single"/>
    </w:rPr>
  </w:style>
  <w:style w:type="table" w:styleId="af7">
    <w:name w:val="Table Grid"/>
    <w:basedOn w:val="a1"/>
    <w:uiPriority w:val="99"/>
    <w:rsid w:val="00A25D11"/>
    <w:rPr>
      <w:sz w:val="20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f8">
    <w:name w:val="Balloon Text"/>
    <w:basedOn w:val="a"/>
    <w:link w:val="af9"/>
    <w:uiPriority w:val="99"/>
    <w:semiHidden w:val="1"/>
    <w:rsid w:val="00A25D11"/>
    <w:rPr>
      <w:rFonts w:ascii="Tahoma" w:cs="Times New Roman" w:hAnsi="Tahoma"/>
      <w:sz w:val="16"/>
      <w:szCs w:val="16"/>
      <w:lang w:eastAsia="ru-RU"/>
    </w:rPr>
  </w:style>
  <w:style w:type="character" w:styleId="af9" w:customStyle="1">
    <w:name w:val="Текст выноски Знак"/>
    <w:basedOn w:val="a0"/>
    <w:link w:val="af8"/>
    <w:uiPriority w:val="99"/>
    <w:semiHidden w:val="1"/>
    <w:locked w:val="1"/>
    <w:rsid w:val="00A25D11"/>
    <w:rPr>
      <w:rFonts w:ascii="Tahoma" w:cs="Times New Roman" w:hAnsi="Tahoma"/>
      <w:sz w:val="16"/>
    </w:rPr>
  </w:style>
  <w:style w:type="character" w:styleId="afa">
    <w:name w:val="annotation reference"/>
    <w:basedOn w:val="a0"/>
    <w:uiPriority w:val="99"/>
    <w:semiHidden w:val="1"/>
    <w:rsid w:val="00A14C09"/>
    <w:rPr>
      <w:rFonts w:cs="Times New Roman"/>
      <w:sz w:val="16"/>
    </w:rPr>
  </w:style>
  <w:style w:type="paragraph" w:styleId="afb">
    <w:name w:val="annotation text"/>
    <w:basedOn w:val="a"/>
    <w:link w:val="afc"/>
    <w:uiPriority w:val="99"/>
    <w:semiHidden w:val="1"/>
    <w:rsid w:val="00A14C09"/>
    <w:rPr>
      <w:rFonts w:cs="Times New Roman"/>
      <w:sz w:val="20"/>
      <w:szCs w:val="20"/>
      <w:lang w:eastAsia="ru-RU"/>
    </w:rPr>
  </w:style>
  <w:style w:type="character" w:styleId="afc" w:customStyle="1">
    <w:name w:val="Текст примечания Знак"/>
    <w:basedOn w:val="a0"/>
    <w:link w:val="afb"/>
    <w:uiPriority w:val="99"/>
    <w:semiHidden w:val="1"/>
    <w:locked w:val="1"/>
    <w:rsid w:val="00A14C09"/>
    <w:rPr>
      <w:rFonts w:cs="Times New Roman"/>
      <w:sz w:val="20"/>
    </w:rPr>
  </w:style>
  <w:style w:type="paragraph" w:styleId="afd">
    <w:name w:val="annotation subject"/>
    <w:basedOn w:val="afb"/>
    <w:next w:val="afb"/>
    <w:link w:val="afe"/>
    <w:uiPriority w:val="99"/>
    <w:semiHidden w:val="1"/>
    <w:rsid w:val="00A14C09"/>
    <w:rPr>
      <w:b w:val="1"/>
      <w:bCs w:val="1"/>
    </w:rPr>
  </w:style>
  <w:style w:type="character" w:styleId="afe" w:customStyle="1">
    <w:name w:val="Тема примечания Знак"/>
    <w:basedOn w:val="afc"/>
    <w:link w:val="afd"/>
    <w:uiPriority w:val="99"/>
    <w:semiHidden w:val="1"/>
    <w:locked w:val="1"/>
    <w:rsid w:val="00A14C09"/>
    <w:rPr>
      <w:rFonts w:cs="Times New Roman"/>
      <w:b w:val="1"/>
      <w:sz w:val="20"/>
    </w:rPr>
  </w:style>
  <w:style w:type="paragraph" w:styleId="11">
    <w:name w:val="toc 1"/>
    <w:basedOn w:val="a"/>
    <w:next w:val="a"/>
    <w:autoRedefine w:val="1"/>
    <w:uiPriority w:val="39"/>
    <w:rsid w:val="002925AC"/>
    <w:pPr>
      <w:spacing w:after="100"/>
    </w:pPr>
  </w:style>
  <w:style w:type="paragraph" w:styleId="23">
    <w:name w:val="toc 2"/>
    <w:basedOn w:val="a"/>
    <w:next w:val="a"/>
    <w:autoRedefine w:val="1"/>
    <w:uiPriority w:val="39"/>
    <w:rsid w:val="002925AC"/>
    <w:pPr>
      <w:spacing w:after="100"/>
      <w:ind w:left="240"/>
    </w:pPr>
  </w:style>
  <w:style w:type="paragraph" w:styleId="31">
    <w:name w:val="toc 3"/>
    <w:basedOn w:val="a"/>
    <w:next w:val="a"/>
    <w:autoRedefine w:val="1"/>
    <w:uiPriority w:val="39"/>
    <w:rsid w:val="002925AC"/>
    <w:pPr>
      <w:spacing w:after="100"/>
      <w:ind w:left="480"/>
    </w:pPr>
  </w:style>
  <w:style w:type="paragraph" w:styleId="text" w:customStyle="1">
    <w:name w:val="text"/>
    <w:basedOn w:val="a"/>
    <w:link w:val="text0"/>
    <w:uiPriority w:val="99"/>
    <w:rsid w:val="00C06A90"/>
    <w:pPr>
      <w:overflowPunct w:val="0"/>
      <w:autoSpaceDE w:val="0"/>
      <w:autoSpaceDN w:val="0"/>
      <w:adjustRightInd w:val="0"/>
      <w:ind w:left="2268"/>
      <w:textAlignment w:val="baseline"/>
    </w:pPr>
    <w:rPr>
      <w:rFonts w:cs="Times New Roman"/>
      <w:sz w:val="20"/>
      <w:szCs w:val="20"/>
      <w:lang w:eastAsia="ru-RU"/>
    </w:rPr>
  </w:style>
  <w:style w:type="character" w:styleId="text0" w:customStyle="1">
    <w:name w:val="text Знак"/>
    <w:link w:val="text"/>
    <w:uiPriority w:val="99"/>
    <w:locked w:val="1"/>
    <w:rsid w:val="00C06A90"/>
    <w:rPr>
      <w:rFonts w:ascii="Times New Roman" w:hAnsi="Times New Roman"/>
      <w:sz w:val="20"/>
      <w:lang w:eastAsia="ru-RU"/>
    </w:rPr>
  </w:style>
  <w:style w:type="paragraph" w:styleId="41">
    <w:name w:val="toc 4"/>
    <w:basedOn w:val="a"/>
    <w:next w:val="a"/>
    <w:autoRedefine w:val="1"/>
    <w:uiPriority w:val="39"/>
    <w:rsid w:val="00925AF0"/>
    <w:pPr>
      <w:spacing w:after="100" w:line="276" w:lineRule="auto"/>
      <w:ind w:left="660"/>
    </w:pPr>
    <w:rPr>
      <w:rFonts w:ascii="Calibri" w:cs="Calibri" w:hAnsi="Calibri"/>
      <w:lang w:eastAsia="ru-RU"/>
    </w:rPr>
  </w:style>
  <w:style w:type="paragraph" w:styleId="51">
    <w:name w:val="toc 5"/>
    <w:basedOn w:val="a"/>
    <w:next w:val="a"/>
    <w:autoRedefine w:val="1"/>
    <w:uiPriority w:val="39"/>
    <w:rsid w:val="00925AF0"/>
    <w:pPr>
      <w:spacing w:after="100" w:line="276" w:lineRule="auto"/>
      <w:ind w:left="880"/>
    </w:pPr>
    <w:rPr>
      <w:rFonts w:ascii="Calibri" w:cs="Calibri" w:hAnsi="Calibri"/>
      <w:lang w:eastAsia="ru-RU"/>
    </w:rPr>
  </w:style>
  <w:style w:type="paragraph" w:styleId="61">
    <w:name w:val="toc 6"/>
    <w:basedOn w:val="a"/>
    <w:next w:val="a"/>
    <w:autoRedefine w:val="1"/>
    <w:uiPriority w:val="39"/>
    <w:rsid w:val="00925AF0"/>
    <w:pPr>
      <w:spacing w:after="100" w:line="276" w:lineRule="auto"/>
      <w:ind w:left="1100"/>
    </w:pPr>
    <w:rPr>
      <w:rFonts w:ascii="Calibri" w:cs="Calibri" w:hAnsi="Calibri"/>
      <w:lang w:eastAsia="ru-RU"/>
    </w:rPr>
  </w:style>
  <w:style w:type="paragraph" w:styleId="71">
    <w:name w:val="toc 7"/>
    <w:basedOn w:val="a"/>
    <w:next w:val="a"/>
    <w:autoRedefine w:val="1"/>
    <w:uiPriority w:val="39"/>
    <w:rsid w:val="00925AF0"/>
    <w:pPr>
      <w:spacing w:after="100" w:line="276" w:lineRule="auto"/>
      <w:ind w:left="1320"/>
    </w:pPr>
    <w:rPr>
      <w:rFonts w:ascii="Calibri" w:cs="Calibri" w:hAnsi="Calibri"/>
      <w:lang w:eastAsia="ru-RU"/>
    </w:rPr>
  </w:style>
  <w:style w:type="paragraph" w:styleId="81">
    <w:name w:val="toc 8"/>
    <w:basedOn w:val="a"/>
    <w:next w:val="a"/>
    <w:autoRedefine w:val="1"/>
    <w:uiPriority w:val="39"/>
    <w:rsid w:val="00925AF0"/>
    <w:pPr>
      <w:spacing w:after="100" w:line="276" w:lineRule="auto"/>
      <w:ind w:left="1540"/>
    </w:pPr>
    <w:rPr>
      <w:rFonts w:ascii="Calibri" w:cs="Calibri" w:hAnsi="Calibri"/>
      <w:lang w:eastAsia="ru-RU"/>
    </w:rPr>
  </w:style>
  <w:style w:type="paragraph" w:styleId="91">
    <w:name w:val="toc 9"/>
    <w:basedOn w:val="a"/>
    <w:next w:val="a"/>
    <w:autoRedefine w:val="1"/>
    <w:uiPriority w:val="39"/>
    <w:rsid w:val="00925AF0"/>
    <w:pPr>
      <w:spacing w:after="100" w:line="276" w:lineRule="auto"/>
      <w:ind w:left="1760"/>
    </w:pPr>
    <w:rPr>
      <w:rFonts w:ascii="Calibri" w:cs="Calibri" w:hAnsi="Calibri"/>
      <w:lang w:eastAsia="ru-RU"/>
    </w:rPr>
  </w:style>
  <w:style w:type="paragraph" w:styleId="aff">
    <w:name w:val="header"/>
    <w:basedOn w:val="a"/>
    <w:link w:val="aff0"/>
    <w:uiPriority w:val="99"/>
    <w:rsid w:val="008A4A9A"/>
    <w:pPr>
      <w:tabs>
        <w:tab w:val="center" w:pos="4677"/>
        <w:tab w:val="right" w:pos="9355"/>
      </w:tabs>
    </w:pPr>
  </w:style>
  <w:style w:type="character" w:styleId="aff0" w:customStyle="1">
    <w:name w:val="Верхний колонтитул Знак"/>
    <w:basedOn w:val="a0"/>
    <w:link w:val="aff"/>
    <w:uiPriority w:val="99"/>
    <w:locked w:val="1"/>
    <w:rsid w:val="008A4A9A"/>
    <w:rPr>
      <w:rFonts w:cs="Times New Roman"/>
    </w:rPr>
  </w:style>
  <w:style w:type="paragraph" w:styleId="aff1">
    <w:name w:val="footer"/>
    <w:basedOn w:val="a"/>
    <w:link w:val="aff2"/>
    <w:uiPriority w:val="99"/>
    <w:rsid w:val="008A4A9A"/>
    <w:pPr>
      <w:tabs>
        <w:tab w:val="center" w:pos="4677"/>
        <w:tab w:val="right" w:pos="9355"/>
      </w:tabs>
    </w:pPr>
  </w:style>
  <w:style w:type="character" w:styleId="aff2" w:customStyle="1">
    <w:name w:val="Нижний колонтитул Знак"/>
    <w:basedOn w:val="a0"/>
    <w:link w:val="aff1"/>
    <w:uiPriority w:val="99"/>
    <w:locked w:val="1"/>
    <w:rsid w:val="008A4A9A"/>
    <w:rPr>
      <w:rFonts w:cs="Times New Roman"/>
    </w:rPr>
  </w:style>
  <w:style w:type="paragraph" w:styleId="aff3" w:customStyle="1">
    <w:name w:val="Подпись рисунка"/>
    <w:basedOn w:val="a"/>
    <w:next w:val="a"/>
    <w:uiPriority w:val="99"/>
    <w:rsid w:val="00C67A56"/>
    <w:pPr>
      <w:ind w:firstLine="0"/>
      <w:jc w:val="center"/>
    </w:pPr>
    <w:rPr>
      <w:sz w:val="18"/>
      <w:szCs w:val="18"/>
    </w:rPr>
  </w:style>
  <w:style w:type="paragraph" w:styleId="12" w:customStyle="1">
    <w:name w:val="Абзац списка1"/>
    <w:basedOn w:val="a"/>
    <w:uiPriority w:val="99"/>
    <w:rsid w:val="00F370F2"/>
    <w:pPr>
      <w:ind w:left="720" w:firstLine="0"/>
    </w:pPr>
  </w:style>
  <w:style w:type="paragraph" w:styleId="aff4">
    <w:name w:val="Normal (Web)"/>
    <w:basedOn w:val="a"/>
    <w:uiPriority w:val="99"/>
    <w:rsid w:val="0034729F"/>
    <w:pPr>
      <w:spacing w:after="100" w:afterAutospacing="1" w:before="100" w:beforeAutospacing="1" w:line="240" w:lineRule="auto"/>
      <w:ind w:firstLine="0"/>
      <w:jc w:val="left"/>
    </w:pPr>
    <w:rPr>
      <w:sz w:val="24"/>
      <w:szCs w:val="24"/>
      <w:lang w:eastAsia="ru-RU"/>
    </w:rPr>
  </w:style>
  <w:style w:type="character" w:styleId="apple-converted-space" w:customStyle="1">
    <w:name w:val="apple-converted-space"/>
    <w:basedOn w:val="a0"/>
    <w:uiPriority w:val="99"/>
    <w:rsid w:val="0034729F"/>
    <w:rPr>
      <w:rFonts w:cs="Times New Roman"/>
    </w:rPr>
  </w:style>
  <w:style w:type="table" w:styleId="-6">
    <w:name w:val="Light List Accent 6"/>
    <w:basedOn w:val="a1"/>
    <w:uiPriority w:val="99"/>
    <w:rsid w:val="005670B7"/>
    <w:rPr>
      <w:rFonts w:ascii="Calibri" w:cs="Calibri" w:hAnsi="Calibri"/>
      <w:sz w:val="20"/>
      <w:szCs w:val="20"/>
    </w:rPr>
    <w:tblPr>
      <w:tblStyleRowBandSize w:val="1"/>
      <w:tblStyleColBandSize w:val="1"/>
      <w:tblBorders>
        <w:top w:color="f79646" w:space="0" w:sz="8" w:val="single"/>
        <w:left w:color="f79646" w:space="0" w:sz="8" w:val="single"/>
        <w:bottom w:color="f79646" w:space="0" w:sz="8" w:val="single"/>
        <w:right w:color="f79646" w:space="0" w:sz="8" w:val="single"/>
      </w:tblBorders>
    </w:tblPr>
    <w:tblStylePr w:type="firstRow">
      <w:pPr>
        <w:spacing w:after="0" w:before="0"/>
      </w:pPr>
      <w:rPr>
        <w:rFonts w:cs="Calibri"/>
        <w:b w:val="1"/>
        <w:bCs w:val="1"/>
        <w:color w:val="ffffff"/>
      </w:rPr>
      <w:tblPr/>
      <w:tcPr>
        <w:shd w:color="auto" w:fill="f79646" w:val="clear"/>
      </w:tcPr>
    </w:tblStylePr>
    <w:tblStylePr w:type="lastRow">
      <w:pPr>
        <w:spacing w:after="0" w:before="0"/>
      </w:pPr>
      <w:rPr>
        <w:rFonts w:cs="Calibri"/>
        <w:b w:val="1"/>
        <w:bCs w:val="1"/>
      </w:rPr>
      <w:tblPr/>
      <w:tcPr>
        <w:tcBorders>
          <w:top w:color="f79646" w:space="0" w:sz="6" w:val="double"/>
          <w:left w:color="f79646" w:space="0" w:sz="8" w:val="single"/>
          <w:bottom w:color="f79646" w:space="0" w:sz="8" w:val="single"/>
          <w:right w:color="f79646" w:space="0" w:sz="8" w:val="single"/>
        </w:tcBorders>
      </w:tcPr>
    </w:tblStylePr>
    <w:tblStylePr w:type="firstCol">
      <w:rPr>
        <w:rFonts w:cs="Calibri"/>
        <w:b w:val="1"/>
        <w:bCs w:val="1"/>
      </w:rPr>
    </w:tblStylePr>
    <w:tblStylePr w:type="lastCol">
      <w:rPr>
        <w:rFonts w:cs="Calibri"/>
        <w:b w:val="1"/>
        <w:bCs w:val="1"/>
      </w:rPr>
    </w:tblStylePr>
    <w:tblStylePr w:type="band1Vert">
      <w:rPr>
        <w:rFonts w:cs="Calibri"/>
      </w:rPr>
      <w:tblPr/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</w:tcBorders>
      </w:tcPr>
    </w:tblStylePr>
    <w:tblStylePr w:type="band1Horz">
      <w:rPr>
        <w:rFonts w:cs="Calibri"/>
      </w:rPr>
      <w:tblPr/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</w:tcBorders>
      </w:tcPr>
    </w:tblStylePr>
  </w:style>
  <w:style w:type="paragraph" w:styleId="aff5" w:customStyle="1">
    <w:name w:val="Подпись таблицы"/>
    <w:basedOn w:val="a"/>
    <w:uiPriority w:val="99"/>
    <w:rsid w:val="0046005A"/>
    <w:pPr>
      <w:spacing w:after="0" w:before="120"/>
      <w:jc w:val="right"/>
    </w:pPr>
    <w:rPr>
      <w:sz w:val="18"/>
      <w:szCs w:val="18"/>
    </w:rPr>
  </w:style>
  <w:style w:type="character" w:styleId="ad" w:customStyle="1">
    <w:name w:val="Абзац списка Знак"/>
    <w:link w:val="ac"/>
    <w:uiPriority w:val="99"/>
    <w:locked w:val="1"/>
    <w:rsid w:val="00D11F78"/>
    <w:rPr>
      <w:sz w:val="22"/>
    </w:rPr>
  </w:style>
  <w:style w:type="table" w:styleId="13" w:customStyle="1">
    <w:name w:val="Сетка таблицы1"/>
    <w:uiPriority w:val="99"/>
    <w:rsid w:val="004C5157"/>
    <w:pPr>
      <w:spacing w:after="120" w:line="360" w:lineRule="auto"/>
      <w:jc w:val="both"/>
    </w:pPr>
    <w:rPr>
      <w:rFonts w:ascii="Calibri" w:cs="Calibri" w:hAnsi="Calibri"/>
      <w:sz w:val="20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ff6">
    <w:name w:val="Revision"/>
    <w:hidden w:val="1"/>
    <w:uiPriority w:val="99"/>
    <w:semiHidden w:val="1"/>
    <w:rsid w:val="00167A09"/>
    <w:rPr>
      <w:lang w:eastAsia="en-US"/>
    </w:rPr>
  </w:style>
  <w:style w:type="character" w:styleId="aff7">
    <w:name w:val="FollowedHyperlink"/>
    <w:basedOn w:val="a0"/>
    <w:uiPriority w:val="99"/>
    <w:semiHidden w:val="1"/>
    <w:rsid w:val="009126CC"/>
    <w:rPr>
      <w:rFonts w:cs="Times New Roman"/>
      <w:color w:val="800080"/>
      <w:u w:val="single"/>
    </w:rPr>
  </w:style>
  <w:style w:type="table" w:styleId="-11" w:customStyle="1">
    <w:name w:val="Таблица-сетка 1 светлая1"/>
    <w:uiPriority w:val="99"/>
    <w:rsid w:val="0042012F"/>
    <w:rPr>
      <w:sz w:val="20"/>
      <w:szCs w:val="20"/>
    </w:rPr>
    <w:tblPr>
      <w:tblStyleRowBandSize w:val="1"/>
      <w:tblStyleColBandSize w:val="1"/>
      <w:tblBorders>
        <w:top w:color="999999" w:space="0" w:sz="4" w:val="single"/>
        <w:left w:color="999999" w:space="0" w:sz="4" w:val="single"/>
        <w:bottom w:color="999999" w:space="0" w:sz="4" w:val="single"/>
        <w:right w:color="999999" w:space="0" w:sz="4" w:val="single"/>
        <w:insideH w:color="999999" w:space="0" w:sz="4" w:val="single"/>
        <w:insideV w:color="999999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b-phrase-link" w:customStyle="1">
    <w:name w:val="b-phrase-link"/>
    <w:basedOn w:val="a0"/>
    <w:uiPriority w:val="99"/>
    <w:rsid w:val="008322A0"/>
    <w:rPr>
      <w:rFonts w:cs="Times New Roman"/>
    </w:rPr>
  </w:style>
  <w:style w:type="paragraph" w:styleId="aff8">
    <w:name w:val="Body Text Indent"/>
    <w:basedOn w:val="a"/>
    <w:link w:val="aff9"/>
    <w:uiPriority w:val="99"/>
    <w:locked w:val="1"/>
    <w:rsid w:val="00A12076"/>
  </w:style>
  <w:style w:type="character" w:styleId="aff9" w:customStyle="1">
    <w:name w:val="Основной текст с отступом Знак"/>
    <w:basedOn w:val="a0"/>
    <w:link w:val="aff8"/>
    <w:uiPriority w:val="99"/>
    <w:locked w:val="1"/>
    <w:rsid w:val="00A12076"/>
    <w:rPr>
      <w:rFonts w:cs="Times New Roman"/>
      <w:sz w:val="22"/>
      <w:szCs w:val="22"/>
      <w:lang w:eastAsia="en-US"/>
    </w:rPr>
  </w:style>
  <w:style w:type="character" w:styleId="UnresolvedMention" w:customStyle="1">
    <w:name w:val="Unresolved Mention"/>
    <w:basedOn w:val="a0"/>
    <w:uiPriority w:val="99"/>
    <w:rsid w:val="00E727FA"/>
    <w:rPr>
      <w:color w:val="808080"/>
      <w:shd w:color="auto" w:fill="e6e6e6" w:val="clear"/>
    </w:rPr>
  </w:style>
  <w:style w:type="paragraph" w:styleId="affa">
    <w:name w:val="footnote text"/>
    <w:basedOn w:val="a"/>
    <w:link w:val="affb"/>
    <w:uiPriority w:val="99"/>
    <w:semiHidden w:val="1"/>
    <w:unhideWhenUsed w:val="1"/>
    <w:locked w:val="1"/>
    <w:rsid w:val="00C35A0E"/>
    <w:pPr>
      <w:spacing w:after="0" w:line="240" w:lineRule="auto"/>
    </w:pPr>
    <w:rPr>
      <w:sz w:val="20"/>
      <w:szCs w:val="20"/>
    </w:rPr>
  </w:style>
  <w:style w:type="character" w:styleId="affb" w:customStyle="1">
    <w:name w:val="Текст сноски Знак"/>
    <w:basedOn w:val="a0"/>
    <w:link w:val="affa"/>
    <w:uiPriority w:val="99"/>
    <w:semiHidden w:val="1"/>
    <w:rsid w:val="00C35A0E"/>
    <w:rPr>
      <w:sz w:val="20"/>
      <w:szCs w:val="20"/>
      <w:lang w:eastAsia="en-US"/>
    </w:rPr>
  </w:style>
  <w:style w:type="character" w:styleId="affc">
    <w:name w:val="footnote reference"/>
    <w:basedOn w:val="a0"/>
    <w:uiPriority w:val="99"/>
    <w:semiHidden w:val="1"/>
    <w:unhideWhenUsed w:val="1"/>
    <w:locked w:val="1"/>
    <w:rsid w:val="00C35A0E"/>
    <w:rPr>
      <w:vertAlign w:val="superscript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AG49Nf4qzX60xPPo/M8+wm5OoQ==">AMUW2mVz475eL/L3PaEwVFdJOY59gN6uz5f8MEYGBmJjiYyS+5xiwu59lGUSFdW/y7MgDljMuQUZAF6xaPagHTSdmnnJJ1rZGe1tM6p0251dOKMd6b2RAD7/awEdQq7+m13heqLX0KCB9x5giM694eyyRSday7HM7DuFRbFLTb7BGflO3PVw1k/1LMgtm/z9dlZKfy0W1BlH4aUTMCbbgbaczNB8cPgi+HfsYt3XUvJkI2A8mdptzXHRGKeg8YQdg2nTgCgzrbiU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2018-02-05T10:34:00Z</dcterms:created>
  <dc:creator>Полное название документа с титульного листа</dc:creator>
</cp:coreProperties>
</file>